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1476" w:rsidRDefault="00351476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Curriculum- Vitae</w:t>
      </w:r>
    </w:p>
    <w:p w:rsidR="00351476" w:rsidRDefault="00351476">
      <w:pPr>
        <w:pBdr>
          <w:bottom w:val="single" w:sz="12" w:space="1" w:color="auto"/>
        </w:pBd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Asma Rizvi                                                         ( MSc. Biotechnology,B.Ed)</w:t>
      </w:r>
    </w:p>
    <w:p w:rsidR="00BF2B98" w:rsidRDefault="00BF2B98">
      <w:pPr>
        <w:jc w:val="both"/>
        <w:rPr>
          <w:rFonts w:ascii="Times New Roman" w:hAnsi="Times New Roman"/>
          <w:b/>
          <w:sz w:val="24"/>
        </w:rPr>
      </w:pPr>
    </w:p>
    <w:p w:rsidR="00351476" w:rsidRPr="00BF2B98" w:rsidRDefault="00351476" w:rsidP="00BF2B9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Vision Statement-</w:t>
      </w:r>
      <w:r>
        <w:rPr>
          <w:rFonts w:ascii="Times New Roman" w:hAnsi="Times New Roman"/>
          <w:sz w:val="24"/>
        </w:rPr>
        <w:t xml:space="preserve">To work innovately for the enhancement and betterment of education. I aspire to work for an institution which offers carrier growth and enhances to learn and improve my knowledge </w:t>
      </w: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keepNext/>
        <w:spacing w:after="0" w:line="240" w:lineRule="auto"/>
        <w:jc w:val="both"/>
        <w:rPr>
          <w:rFonts w:ascii="Times New Roman" w:hAnsi="Times New Roman"/>
          <w:b/>
          <w:i/>
          <w:spacing w:val="60"/>
          <w:sz w:val="24"/>
          <w:shd w:val="clear" w:color="auto" w:fill="E0E0E0"/>
        </w:rPr>
      </w:pPr>
    </w:p>
    <w:p w:rsidR="00351476" w:rsidRDefault="00351476">
      <w:pPr>
        <w:keepNext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About Myself</w:t>
      </w:r>
    </w:p>
    <w:p w:rsidR="00351476" w:rsidRDefault="0035147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25-06-1987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Religion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F5989"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/>
          <w:sz w:val="24"/>
        </w:rPr>
        <w:t>: Islam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Marital status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Married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Father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(Late) Syed Shafiq Ahmed Rizvi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Husband                                  </w:t>
      </w:r>
      <w:r w:rsidR="008F5989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 : Mr. Hasan Raza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F5989"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/>
          <w:sz w:val="24"/>
        </w:rPr>
        <w:t>: Indian</w:t>
      </w:r>
    </w:p>
    <w:p w:rsidR="00351476" w:rsidRDefault="008F5989">
      <w:pPr>
        <w:tabs>
          <w:tab w:val="left" w:pos="1260"/>
          <w:tab w:val="left" w:pos="1440"/>
        </w:tabs>
        <w:spacing w:after="0" w:line="240" w:lineRule="auto"/>
        <w:ind w:left="2880" w:hanging="25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Area of interest</w:t>
      </w:r>
      <w:r>
        <w:rPr>
          <w:rFonts w:ascii="Times New Roman" w:hAnsi="Times New Roman"/>
          <w:sz w:val="24"/>
        </w:rPr>
        <w:tab/>
        <w:t xml:space="preserve">           </w:t>
      </w:r>
      <w:r w:rsidR="00351476">
        <w:rPr>
          <w:rFonts w:ascii="Times New Roman" w:hAnsi="Times New Roman"/>
          <w:sz w:val="24"/>
        </w:rPr>
        <w:t>: Travelling, Playing and working with society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BF2B98" w:rsidRDefault="00BF2B98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351476" w:rsidRDefault="00351476">
      <w:pPr>
        <w:keepNext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For communication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Permanent Address</w:t>
      </w:r>
      <w:r>
        <w:rPr>
          <w:rFonts w:ascii="Times New Roman" w:hAnsi="Times New Roman"/>
          <w:sz w:val="24"/>
        </w:rPr>
        <w:tab/>
        <w:t xml:space="preserve">            : Colvin College Staff Quarters, Near Gate No2,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Lucknow -226007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Present Address            </w:t>
      </w:r>
      <w:r w:rsidR="008F5989">
        <w:rPr>
          <w:rFonts w:ascii="Times New Roman" w:hAnsi="Times New Roman"/>
          <w:sz w:val="24"/>
        </w:rPr>
        <w:t xml:space="preserve">   </w:t>
      </w:r>
      <w:r w:rsidR="00604A15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  <w:t>: Colvin College Staff Quarters, Near Gate No2,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Lucknow  -226007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E-mail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asmarizvi338@gmail.com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4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Mobile No.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:  9795475261</w:t>
      </w:r>
    </w:p>
    <w:p w:rsidR="00BF2B98" w:rsidRDefault="00BF2B98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BF2B98" w:rsidRDefault="00BF2B98">
      <w:pPr>
        <w:tabs>
          <w:tab w:val="left" w:pos="126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351476" w:rsidRDefault="00351476">
      <w:pPr>
        <w:tabs>
          <w:tab w:val="left" w:pos="538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351476" w:rsidRDefault="00351476">
      <w:pPr>
        <w:keepNext/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My strengths</w:t>
      </w:r>
    </w:p>
    <w:p w:rsidR="00351476" w:rsidRDefault="0035147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good and consistent academic record </w:t>
      </w: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Sincerity and dedication to work </w:t>
      </w: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Known for quality and timely completion of tasks.</w:t>
      </w: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Effective communication skills.</w:t>
      </w: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Eager to learn new skills.</w:t>
      </w: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Persuasive. </w:t>
      </w: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Skill for involving and motivating students of all ability levels.</w:t>
      </w:r>
    </w:p>
    <w:p w:rsidR="00351476" w:rsidRDefault="00351476">
      <w:pPr>
        <w:numPr>
          <w:ilvl w:val="0"/>
          <w:numId w:val="6"/>
        </w:numPr>
        <w:tabs>
          <w:tab w:val="left" w:pos="1260"/>
          <w:tab w:val="left" w:pos="144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 in using new teaching methodology to explain difficult topics.</w:t>
      </w: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351476" w:rsidRDefault="00351476">
      <w:pPr>
        <w:tabs>
          <w:tab w:val="left" w:pos="1260"/>
          <w:tab w:val="left" w:pos="1440"/>
        </w:tabs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351476" w:rsidRDefault="00351476">
      <w:pPr>
        <w:keepNext/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BF2B98" w:rsidRDefault="00BF2B98">
      <w:pPr>
        <w:keepNext/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BF2B98" w:rsidRDefault="00BF2B98">
      <w:pPr>
        <w:keepNext/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keepNext/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Educational Background</w:t>
      </w:r>
    </w:p>
    <w:p w:rsidR="00351476" w:rsidRDefault="00351476">
      <w:pPr>
        <w:keepNext/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i/>
          <w:spacing w:val="60"/>
          <w:sz w:val="24"/>
          <w:shd w:val="clear" w:color="auto" w:fill="E0E0E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8"/>
        <w:gridCol w:w="2970"/>
        <w:gridCol w:w="2250"/>
        <w:gridCol w:w="1666"/>
        <w:gridCol w:w="1484"/>
      </w:tblGrid>
      <w:tr w:rsidR="003514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1278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b/>
                <w:sz w:val="24"/>
              </w:rPr>
              <w:t>Year</w:t>
            </w:r>
          </w:p>
        </w:tc>
        <w:tc>
          <w:tcPr>
            <w:tcW w:w="2970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b/>
                <w:sz w:val="24"/>
              </w:rPr>
              <w:t>Institute</w:t>
            </w:r>
          </w:p>
        </w:tc>
        <w:tc>
          <w:tcPr>
            <w:tcW w:w="2250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b/>
                <w:sz w:val="24"/>
              </w:rPr>
              <w:t>Board / University</w:t>
            </w:r>
          </w:p>
        </w:tc>
        <w:tc>
          <w:tcPr>
            <w:tcW w:w="1666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b/>
                <w:sz w:val="24"/>
              </w:rPr>
              <w:t>Course</w:t>
            </w:r>
          </w:p>
        </w:tc>
        <w:tc>
          <w:tcPr>
            <w:tcW w:w="1484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b/>
                <w:sz w:val="24"/>
              </w:rPr>
              <w:t>Percentage</w:t>
            </w:r>
          </w:p>
        </w:tc>
      </w:tr>
      <w:tr w:rsidR="003514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1278" w:type="dxa"/>
            <w:shd w:val="clear" w:color="000000" w:fill="FFFFFF"/>
          </w:tcPr>
          <w:p w:rsidR="00351476" w:rsidRDefault="0035147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2013-2014</w:t>
            </w:r>
          </w:p>
          <w:p w:rsidR="00351476" w:rsidRDefault="00351476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both"/>
            </w:pPr>
            <w:r>
              <w:rPr>
                <w:rFonts w:ascii="Times New Roman" w:hAnsi="Times New Roman"/>
                <w:sz w:val="24"/>
              </w:rPr>
              <w:t>2008-2010</w:t>
            </w:r>
          </w:p>
        </w:tc>
        <w:tc>
          <w:tcPr>
            <w:tcW w:w="2970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Unity degree college lucknow,UP</w:t>
            </w: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 Higginbottom Institute of Agriculture, Science &amp; Technology, Allahabad (U.P.)</w:t>
            </w:r>
          </w:p>
        </w:tc>
        <w:tc>
          <w:tcPr>
            <w:tcW w:w="2250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Lucknow University</w:t>
            </w: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 Higginbottom Institute of Agriculture, Science &amp; Technology, Allahabad (U.P.)</w:t>
            </w:r>
          </w:p>
        </w:tc>
        <w:tc>
          <w:tcPr>
            <w:tcW w:w="1666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Bachelor in Education</w:t>
            </w: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Master of Biotechnology</w:t>
            </w:r>
          </w:p>
        </w:tc>
        <w:tc>
          <w:tcPr>
            <w:tcW w:w="1484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64.46%</w:t>
            </w: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</w:t>
            </w: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86%</w:t>
            </w:r>
          </w:p>
        </w:tc>
      </w:tr>
      <w:tr w:rsidR="003514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1278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sz w:val="24"/>
              </w:rPr>
              <w:t>2005-2008</w:t>
            </w:r>
          </w:p>
        </w:tc>
        <w:tc>
          <w:tcPr>
            <w:tcW w:w="2970" w:type="dxa"/>
            <w:shd w:val="clear" w:color="000000" w:fill="FFFFFF"/>
          </w:tcPr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Shia P.G. College Lucknow(U.P.)</w:t>
            </w:r>
          </w:p>
        </w:tc>
        <w:tc>
          <w:tcPr>
            <w:tcW w:w="2250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Lucknow University</w:t>
            </w:r>
          </w:p>
        </w:tc>
        <w:tc>
          <w:tcPr>
            <w:tcW w:w="1666" w:type="dxa"/>
            <w:shd w:val="clear" w:color="000000" w:fill="FFFFFF"/>
          </w:tcPr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Bachelor of Science (ZBC)</w:t>
            </w:r>
          </w:p>
        </w:tc>
        <w:tc>
          <w:tcPr>
            <w:tcW w:w="1484" w:type="dxa"/>
            <w:shd w:val="clear" w:color="000000" w:fill="FFFFFF"/>
          </w:tcPr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58%</w:t>
            </w:r>
          </w:p>
        </w:tc>
      </w:tr>
      <w:tr w:rsidR="003514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1278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sz w:val="24"/>
              </w:rPr>
              <w:t>2005</w:t>
            </w:r>
          </w:p>
        </w:tc>
        <w:tc>
          <w:tcPr>
            <w:tcW w:w="2970" w:type="dxa"/>
            <w:shd w:val="clear" w:color="000000" w:fill="FFFFFF"/>
          </w:tcPr>
          <w:p w:rsidR="00351476" w:rsidRDefault="00351476">
            <w:pPr>
              <w:jc w:val="center"/>
              <w:rPr>
                <w:vertAlign w:val="superscript"/>
              </w:rPr>
            </w:pPr>
            <w:r>
              <w:rPr>
                <w:rFonts w:ascii="Times New Roman" w:hAnsi="Times New Roman"/>
                <w:sz w:val="24"/>
              </w:rPr>
              <w:t>Isabela Thoburn College Lucknow</w:t>
            </w:r>
          </w:p>
        </w:tc>
        <w:tc>
          <w:tcPr>
            <w:tcW w:w="2250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UP</w:t>
            </w:r>
          </w:p>
        </w:tc>
        <w:tc>
          <w:tcPr>
            <w:tcW w:w="1666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Intermediate</w:t>
            </w:r>
          </w:p>
        </w:tc>
        <w:tc>
          <w:tcPr>
            <w:tcW w:w="1484" w:type="dxa"/>
            <w:shd w:val="clear" w:color="000000" w:fill="FFFFFF"/>
          </w:tcPr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58.88%</w:t>
            </w:r>
          </w:p>
        </w:tc>
      </w:tr>
      <w:tr w:rsidR="003514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1278" w:type="dxa"/>
            <w:shd w:val="clear" w:color="000000" w:fill="FFFFFF"/>
          </w:tcPr>
          <w:p w:rsidR="00351476" w:rsidRDefault="00351476">
            <w:pPr>
              <w:jc w:val="both"/>
            </w:pPr>
            <w:r>
              <w:rPr>
                <w:rFonts w:ascii="Times New Roman" w:hAnsi="Times New Roman"/>
                <w:sz w:val="24"/>
              </w:rPr>
              <w:t>2003</w:t>
            </w:r>
          </w:p>
        </w:tc>
        <w:tc>
          <w:tcPr>
            <w:tcW w:w="2970" w:type="dxa"/>
            <w:shd w:val="clear" w:color="000000" w:fill="FFFFFF"/>
          </w:tcPr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Carmel High School</w:t>
            </w:r>
          </w:p>
        </w:tc>
        <w:tc>
          <w:tcPr>
            <w:tcW w:w="2250" w:type="dxa"/>
            <w:shd w:val="clear" w:color="000000" w:fill="FFFFFF"/>
          </w:tcPr>
          <w:p w:rsidR="00351476" w:rsidRDefault="0035147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UP</w:t>
            </w:r>
          </w:p>
        </w:tc>
        <w:tc>
          <w:tcPr>
            <w:tcW w:w="1666" w:type="dxa"/>
            <w:shd w:val="clear" w:color="000000" w:fill="FFFFFF"/>
          </w:tcPr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High School</w:t>
            </w:r>
          </w:p>
        </w:tc>
        <w:tc>
          <w:tcPr>
            <w:tcW w:w="1484" w:type="dxa"/>
            <w:shd w:val="clear" w:color="000000" w:fill="FFFFFF"/>
          </w:tcPr>
          <w:p w:rsidR="00351476" w:rsidRDefault="00351476">
            <w:pPr>
              <w:jc w:val="center"/>
            </w:pPr>
            <w:r>
              <w:rPr>
                <w:rFonts w:ascii="Times New Roman" w:hAnsi="Times New Roman"/>
                <w:sz w:val="24"/>
              </w:rPr>
              <w:t>60.33%</w:t>
            </w:r>
          </w:p>
        </w:tc>
      </w:tr>
    </w:tbl>
    <w:p w:rsidR="00351476" w:rsidRDefault="00351476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351476" w:rsidRDefault="00351476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Computer proficiency:</w:t>
      </w:r>
    </w:p>
    <w:p w:rsidR="00351476" w:rsidRDefault="0035147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Scientific information retrieval using search engines like Science Direct, PubMed, Springerlink ,Wiley.</w:t>
      </w:r>
    </w:p>
    <w:p w:rsidR="00351476" w:rsidRDefault="0035147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Basic knowledge of computer.</w:t>
      </w:r>
    </w:p>
    <w:p w:rsidR="00351476" w:rsidRDefault="0035147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Bioinformatics tool like as- Blast, Primer 3.0, Primer designing, Molecular cloning </w:t>
      </w:r>
      <w:r>
        <w:rPr>
          <w:rFonts w:ascii="Times New Roman" w:hAnsi="Times New Roman"/>
          <w:i/>
          <w:sz w:val="24"/>
        </w:rPr>
        <w:t>insilico.</w:t>
      </w:r>
    </w:p>
    <w:p w:rsidR="00351476" w:rsidRDefault="00351476">
      <w:pPr>
        <w:tabs>
          <w:tab w:val="left" w:pos="1080"/>
        </w:tabs>
        <w:spacing w:after="0" w:line="240" w:lineRule="auto"/>
        <w:ind w:left="504"/>
        <w:jc w:val="both"/>
        <w:rPr>
          <w:rFonts w:ascii="Times New Roman" w:hAnsi="Times New Roman"/>
          <w:sz w:val="24"/>
        </w:rPr>
      </w:pP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BF2B98" w:rsidRDefault="00BF2B98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BF2B98" w:rsidRDefault="00BF2B98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BF2B98" w:rsidRDefault="00BF2B98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BF2B98" w:rsidRDefault="00BF2B98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Experience and Training</w:t>
      </w:r>
    </w:p>
    <w:p w:rsidR="00BF2B98" w:rsidRDefault="00BF2B98" w:rsidP="00BF2B9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BF2B98" w:rsidRDefault="00BF2B98" w:rsidP="00BF2B9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BF2B98" w:rsidRDefault="00351476" w:rsidP="00BF2B9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Dissertation work</w:t>
      </w:r>
      <w:r>
        <w:rPr>
          <w:rFonts w:ascii="Times New Roman" w:hAnsi="Times New Roman"/>
          <w:sz w:val="24"/>
        </w:rPr>
        <w:t xml:space="preserve">: </w:t>
      </w:r>
    </w:p>
    <w:p w:rsidR="00351476" w:rsidRPr="00BF2B98" w:rsidRDefault="00351476" w:rsidP="00BF2B9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 w:rsidRPr="00BF2B98">
        <w:rPr>
          <w:rFonts w:ascii="Times New Roman" w:hAnsi="Times New Roman"/>
          <w:sz w:val="24"/>
        </w:rPr>
        <w:t xml:space="preserve">During the M.Sc course programme I was engaged in a research project entitled </w:t>
      </w:r>
      <w:r w:rsidRPr="00BF2B98">
        <w:rPr>
          <w:rFonts w:ascii="Times New Roman" w:hAnsi="Times New Roman"/>
          <w:b/>
          <w:sz w:val="24"/>
        </w:rPr>
        <w:t>“Immunomodulatory Effect of</w:t>
      </w:r>
      <w:r w:rsidRPr="00BF2B98">
        <w:rPr>
          <w:rFonts w:ascii="Times New Roman" w:hAnsi="Times New Roman"/>
          <w:sz w:val="24"/>
        </w:rPr>
        <w:t xml:space="preserve"> </w:t>
      </w:r>
      <w:r w:rsidRPr="00BF2B98">
        <w:rPr>
          <w:rFonts w:ascii="Times New Roman" w:hAnsi="Times New Roman"/>
          <w:b/>
          <w:i/>
          <w:sz w:val="24"/>
        </w:rPr>
        <w:t>Azadirachta indica</w:t>
      </w:r>
      <w:r w:rsidRPr="00BF2B98">
        <w:rPr>
          <w:rFonts w:ascii="Times New Roman" w:hAnsi="Times New Roman"/>
          <w:b/>
          <w:sz w:val="24"/>
        </w:rPr>
        <w:t xml:space="preserve"> on Human PBMCs &amp; RAW 264.7 cell line"</w:t>
      </w:r>
      <w:r w:rsidRPr="00BF2B98">
        <w:rPr>
          <w:rFonts w:ascii="Times New Roman" w:hAnsi="Times New Roman"/>
          <w:sz w:val="24"/>
        </w:rPr>
        <w:t xml:space="preserve"> from </w:t>
      </w:r>
      <w:r w:rsidRPr="00BF2B98">
        <w:rPr>
          <w:rFonts w:ascii="Times New Roman" w:hAnsi="Times New Roman"/>
          <w:b/>
          <w:sz w:val="24"/>
        </w:rPr>
        <w:t xml:space="preserve">SGPGIMS, Lucknow </w:t>
      </w:r>
      <w:r w:rsidRPr="00BF2B98">
        <w:rPr>
          <w:rFonts w:ascii="Times New Roman" w:hAnsi="Times New Roman"/>
          <w:sz w:val="24"/>
        </w:rPr>
        <w:t>leading to a dissertation and defense of thesis in June 2010.</w:t>
      </w:r>
    </w:p>
    <w:p w:rsidR="00351476" w:rsidRDefault="00351476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Gained practical knowledge in Polymerase chain reaction, Agarose gel Electrophoresis, PAGE, SDS PAGE, DNA Isolation, Plasmid isolation, Bacterial transformation, etc. at Biotech Park, Lucknow in 2009.</w:t>
      </w: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351476" w:rsidRDefault="00351476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Three months summer-training project on </w:t>
      </w:r>
      <w:r>
        <w:rPr>
          <w:rFonts w:ascii="Times New Roman" w:hAnsi="Times New Roman"/>
          <w:b/>
          <w:sz w:val="24"/>
        </w:rPr>
        <w:t>“Studies on Oxidative stress and Repair gene Polymorphism in Head and Neck squamous cell carcinoma (HNSCC)” from IITR Lucknow.</w:t>
      </w:r>
    </w:p>
    <w:p w:rsidR="00351476" w:rsidRDefault="00351476">
      <w:pPr>
        <w:ind w:left="720"/>
        <w:rPr>
          <w:rFonts w:ascii="Times New Roman" w:hAnsi="Times New Roman"/>
          <w:b/>
          <w:sz w:val="24"/>
        </w:rPr>
      </w:pPr>
    </w:p>
    <w:p w:rsidR="00351476" w:rsidRDefault="00351476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Worked  as </w:t>
      </w:r>
      <w:r>
        <w:rPr>
          <w:rFonts w:ascii="Times New Roman" w:hAnsi="Times New Roman"/>
          <w:b/>
          <w:sz w:val="24"/>
        </w:rPr>
        <w:t>Project Assistant(II) in Eco-Auditing Lab in National Botanical Research Institute under the project entitled as “Establishment of ENVIS centre on indicator of plant and pollution”</w:t>
      </w: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Presentations:</w:t>
      </w: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numPr>
          <w:ilvl w:val="0"/>
          <w:numId w:val="15"/>
        </w:numPr>
        <w:tabs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of biotechnology to control Environmental Pollution.</w:t>
      </w:r>
    </w:p>
    <w:p w:rsidR="00351476" w:rsidRDefault="00604A15">
      <w:pPr>
        <w:numPr>
          <w:ilvl w:val="0"/>
          <w:numId w:val="15"/>
        </w:numPr>
        <w:tabs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Role of siRNA in Alzhimer’</w:t>
      </w:r>
      <w:r w:rsidR="00351476">
        <w:rPr>
          <w:rFonts w:ascii="Times New Roman" w:hAnsi="Times New Roman"/>
          <w:sz w:val="24"/>
        </w:rPr>
        <w:t>s disease therapy.</w:t>
      </w:r>
    </w:p>
    <w:p w:rsidR="00351476" w:rsidRDefault="00351476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351476" w:rsidRDefault="00351476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References</w:t>
      </w: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numPr>
          <w:ilvl w:val="0"/>
          <w:numId w:val="17"/>
        </w:numPr>
        <w:spacing w:after="0" w:line="240" w:lineRule="auto"/>
        <w:ind w:left="108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Dr.Swasti Tiwari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Assistant Professor,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Molecular Medicine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SGPGIMS 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Lucknow-226014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India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Email id: </w:t>
      </w:r>
      <w:hyperlink r:id="rId7" w:history="1">
        <w:r w:rsidR="00BF2B98" w:rsidRPr="00A26CED">
          <w:rPr>
            <w:rStyle w:val="Hyperlink"/>
            <w:rFonts w:ascii="Times New Roman" w:hAnsi="Times New Roman"/>
            <w:sz w:val="24"/>
          </w:rPr>
          <w:t>tiwari_pgi@yahoo.com</w:t>
        </w:r>
      </w:hyperlink>
    </w:p>
    <w:p w:rsidR="00BF2B98" w:rsidRDefault="00BF2B98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BF2B98" w:rsidRDefault="00BF2B98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BF2B98" w:rsidRDefault="00BF2B98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BF2B98" w:rsidRDefault="00BF2B98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BF2B98" w:rsidRDefault="00BF2B98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BF2B98" w:rsidRDefault="00BF2B98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351476" w:rsidRDefault="00351476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351476" w:rsidRDefault="00351476">
      <w:pPr>
        <w:numPr>
          <w:ilvl w:val="0"/>
          <w:numId w:val="18"/>
        </w:numPr>
        <w:spacing w:after="0" w:line="240" w:lineRule="auto"/>
        <w:ind w:left="108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Dr.Shashi Khadelwal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Scientist F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Immunotoxicology Division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IITR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Lucknow-226001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India</w:t>
      </w:r>
    </w:p>
    <w:p w:rsidR="00351476" w:rsidRDefault="00351476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:rsidR="00351476" w:rsidRDefault="00351476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351476" w:rsidRDefault="00351476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the above information given are true and to the best of my knowledge and belief</w:t>
      </w: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</w:t>
      </w: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                                                  </w:t>
      </w:r>
    </w:p>
    <w:p w:rsidR="00351476" w:rsidRDefault="00351476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                                                             (ASMA RIZVI)</w:t>
      </w: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Place</w:t>
      </w:r>
      <w:r>
        <w:rPr>
          <w:rFonts w:ascii="Times New Roman" w:hAnsi="Times New Roman"/>
          <w:sz w:val="24"/>
        </w:rPr>
        <w:t>-Lucknow</w:t>
      </w: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351476" w:rsidRDefault="00351476">
      <w:pPr>
        <w:spacing w:after="0" w:line="240" w:lineRule="auto"/>
        <w:jc w:val="both"/>
      </w:pPr>
    </w:p>
    <w:sectPr w:rsidR="003514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0A9" w:rsidRDefault="00D630A9">
      <w:r>
        <w:separator/>
      </w:r>
    </w:p>
  </w:endnote>
  <w:endnote w:type="continuationSeparator" w:id="1">
    <w:p w:rsidR="00D630A9" w:rsidRDefault="00D63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0A9" w:rsidRDefault="00D630A9">
      <w:r>
        <w:separator/>
      </w:r>
    </w:p>
  </w:footnote>
  <w:footnote w:type="continuationSeparator" w:id="1">
    <w:p w:rsidR="00D630A9" w:rsidRDefault="00D630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000000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8"/>
    <w:multiLevelType w:val="multilevel"/>
    <w:tmpl w:val="00000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9"/>
    <w:multiLevelType w:val="multilevel"/>
    <w:tmpl w:val="0000000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A"/>
    <w:multiLevelType w:val="multilevel"/>
    <w:tmpl w:val="000000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B"/>
    <w:multiLevelType w:val="multilevel"/>
    <w:tmpl w:val="0000000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C"/>
    <w:multiLevelType w:val="multilevel"/>
    <w:tmpl w:val="00000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0D"/>
    <w:multiLevelType w:val="multilevel"/>
    <w:tmpl w:val="0000000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E"/>
    <w:multiLevelType w:val="multilevel"/>
    <w:tmpl w:val="00000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0F"/>
    <w:multiLevelType w:val="multilevel"/>
    <w:tmpl w:val="000000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10"/>
    <w:multiLevelType w:val="multilevel"/>
    <w:tmpl w:val="00000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1"/>
    <w:multiLevelType w:val="multilevel"/>
    <w:tmpl w:val="0000001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14"/>
  </w:num>
  <w:num w:numId="8">
    <w:abstractNumId w:val="11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  <w:num w:numId="15">
    <w:abstractNumId w:val="16"/>
  </w:num>
  <w:num w:numId="16">
    <w:abstractNumId w:val="2"/>
  </w:num>
  <w:num w:numId="17">
    <w:abstractNumId w:val="0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989"/>
    <w:rsid w:val="00351476"/>
    <w:rsid w:val="00604A15"/>
    <w:rsid w:val="008F5989"/>
    <w:rsid w:val="00BF2B98"/>
    <w:rsid w:val="00D6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next w:val="Normal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  <w:uiPriority w:val="99"/>
    <w:semiHidden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="Calibri Light" w:eastAsia="Calibri Light" w:hAnsi="Calibri Light" w:cs="Calibri Light"/>
      <w:b/>
      <w:bCs/>
      <w:color w:val="2F539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color w:val="1F3763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200" w:after="0"/>
    </w:pPr>
    <w:rPr>
      <w:rFonts w:ascii="Calibri Light" w:eastAsia="Calibri Light" w:hAnsi="Calibri Light" w:cs="Calibri Light"/>
      <w:i/>
      <w:iCs/>
      <w:color w:val="404040"/>
      <w:sz w:val="20"/>
      <w:szCs w:val="20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Calibri Light" w:hAnsi="Calibri Light" w:cs="Calibri Light"/>
      <w:b/>
      <w:bCs/>
      <w:color w:val="2F539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Calibri Light" w:hAnsi="Calibri Light" w:cs="Calibri Light"/>
      <w:b/>
      <w:bCs/>
      <w:color w:val="4472C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Calibri Light" w:hAnsi="Calibri Light" w:cs="Calibri Light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Calibri Light" w:hAnsi="Calibri Light" w:cs="Calibri Light"/>
      <w:color w:val="1F3763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Calibri Light" w:hAnsi="Calibri Light" w:cs="Calibri Light"/>
      <w:i/>
      <w:iCs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Calibri Light" w:hAnsi="Calibri Light" w:cs="Calibri Light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Calibri Light" w:hAnsi="Calibri Light" w:cs="Calibri Light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Calibri Light" w:hAnsi="Calibri Light" w:cs="Calibri Ligh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 w:line="240" w:lineRule="auto"/>
    </w:pPr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pPr>
      <w:spacing w:after="0" w:line="240" w:lineRule="auto"/>
      <w:ind w:left="2880"/>
    </w:pPr>
    <w:rPr>
      <w:rFonts w:ascii="Calibri Light" w:eastAsia="Calibri Light" w:hAnsi="Calibri Light" w:cs="Calibri Light"/>
      <w:sz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Calibri Light" w:eastAsia="Calibri Light" w:hAnsi="Calibri Light" w:cs="Calibri Light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wari_pg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2016-11-07T04:49:00Z</cp:lastPrinted>
  <dcterms:created xsi:type="dcterms:W3CDTF">2020-06-24T07:26:00Z</dcterms:created>
  <dcterms:modified xsi:type="dcterms:W3CDTF">2020-06-24T07:26:00Z</dcterms:modified>
</cp:coreProperties>
</file>